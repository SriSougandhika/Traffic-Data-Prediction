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E33DB" w14:textId="6BDE2F7A" w:rsidR="00A9204E" w:rsidRDefault="00A34AF2" w:rsidP="002E415C">
      <w:pPr>
        <w:pStyle w:val="Title"/>
        <w:jc w:val="center"/>
        <w:rPr>
          <w:lang w:val="en-IN"/>
        </w:rPr>
      </w:pPr>
      <w:r w:rsidRPr="00A34AF2">
        <w:rPr>
          <w:lang w:val="en-IN"/>
        </w:rPr>
        <w:t>MACHINE LEARNING ASSIGNMENT</w:t>
      </w:r>
    </w:p>
    <w:p w14:paraId="6FAFBECF" w14:textId="77777777" w:rsidR="00C44F13" w:rsidRDefault="00C44F13" w:rsidP="002E415C">
      <w:pPr>
        <w:jc w:val="center"/>
        <w:rPr>
          <w:rStyle w:val="SubtleReference"/>
          <w:sz w:val="28"/>
          <w:szCs w:val="28"/>
          <w:lang w:val="en-IN"/>
        </w:rPr>
      </w:pPr>
    </w:p>
    <w:p w14:paraId="059E2ACF" w14:textId="795291C9" w:rsidR="002E415C" w:rsidRPr="00C44F13" w:rsidRDefault="002E415C" w:rsidP="002E415C">
      <w:pPr>
        <w:jc w:val="center"/>
        <w:rPr>
          <w:rStyle w:val="SubtleReference"/>
          <w:sz w:val="28"/>
          <w:szCs w:val="28"/>
        </w:rPr>
      </w:pPr>
      <w:r w:rsidRPr="00C44F13">
        <w:rPr>
          <w:rStyle w:val="SubtleReference"/>
          <w:sz w:val="28"/>
          <w:szCs w:val="28"/>
          <w:lang w:val="en-IN"/>
        </w:rPr>
        <w:t>GUMMA SRI SOUGANDHIKA</w:t>
      </w:r>
    </w:p>
    <w:p w14:paraId="3BD5B316" w14:textId="524D96C7" w:rsidR="002E415C" w:rsidRDefault="002E415C" w:rsidP="002E415C">
      <w:pPr>
        <w:jc w:val="center"/>
        <w:rPr>
          <w:rStyle w:val="SubtleReference"/>
          <w:sz w:val="28"/>
          <w:szCs w:val="28"/>
        </w:rPr>
      </w:pPr>
      <w:r w:rsidRPr="00C44F13">
        <w:rPr>
          <w:rStyle w:val="SubtleReference"/>
          <w:sz w:val="28"/>
          <w:szCs w:val="28"/>
        </w:rPr>
        <w:t>121AD0020</w:t>
      </w:r>
    </w:p>
    <w:p w14:paraId="30ECF046" w14:textId="77777777" w:rsidR="00C44F13" w:rsidRDefault="00C44F13" w:rsidP="002E415C">
      <w:pPr>
        <w:jc w:val="center"/>
        <w:rPr>
          <w:rStyle w:val="SubtleReference"/>
          <w:sz w:val="28"/>
          <w:szCs w:val="28"/>
        </w:rPr>
      </w:pPr>
    </w:p>
    <w:p w14:paraId="5174CB13" w14:textId="77777777" w:rsidR="00C44F13" w:rsidRPr="00C44F13" w:rsidRDefault="00C44F13" w:rsidP="002E415C">
      <w:pPr>
        <w:jc w:val="center"/>
        <w:rPr>
          <w:rStyle w:val="IntenseReference"/>
          <w:lang w:val="en-IN"/>
        </w:rPr>
      </w:pPr>
    </w:p>
    <w:p w14:paraId="7891500D" w14:textId="1930814A" w:rsidR="00A34AF2" w:rsidRPr="00031B54" w:rsidRDefault="00A34AF2" w:rsidP="00A34AF2">
      <w:pPr>
        <w:pStyle w:val="Heading2"/>
        <w:rPr>
          <w:b/>
          <w:bCs/>
          <w:lang w:val="en-IN"/>
        </w:rPr>
      </w:pPr>
      <w:r w:rsidRPr="00031B54">
        <w:rPr>
          <w:b/>
          <w:bCs/>
          <w:lang w:val="en-IN"/>
        </w:rPr>
        <w:t>Problem:</w:t>
      </w:r>
    </w:p>
    <w:p w14:paraId="4CCDA2A8" w14:textId="1B212378" w:rsidR="00A34AF2" w:rsidRDefault="00A34AF2" w:rsidP="00A34AF2">
      <w:pPr>
        <w:rPr>
          <w:lang w:val="en-IN"/>
        </w:rPr>
      </w:pPr>
      <w:r>
        <w:rPr>
          <w:lang w:val="en-IN"/>
        </w:rPr>
        <w:t>A model was to be prepared for the PEMS dataset of traffic flow provided by Caltrans official website. It captures the data from various districts and puts it together in dataset format.</w:t>
      </w:r>
    </w:p>
    <w:p w14:paraId="07D29AA8" w14:textId="77777777" w:rsidR="00A34AF2" w:rsidRDefault="00A34AF2" w:rsidP="00A34AF2">
      <w:pPr>
        <w:rPr>
          <w:lang w:val="en-IN"/>
        </w:rPr>
      </w:pPr>
      <w:r>
        <w:rPr>
          <w:lang w:val="en-IN"/>
        </w:rPr>
        <w:t>I have downloaded one such dataset from the website and I have predicted the speed value from the data given.</w:t>
      </w:r>
    </w:p>
    <w:p w14:paraId="0AEFD828" w14:textId="433553C9" w:rsidR="001B2FFF" w:rsidRPr="003E7423" w:rsidRDefault="001B2FFF" w:rsidP="00A34AF2">
      <w:pPr>
        <w:rPr>
          <w:b/>
          <w:bCs/>
          <w:lang w:val="en-IN"/>
        </w:rPr>
      </w:pPr>
      <w:r w:rsidRPr="003E7423">
        <w:rPr>
          <w:b/>
          <w:bCs/>
          <w:lang w:val="en-IN"/>
        </w:rPr>
        <w:t>Model Training Data taken from:</w:t>
      </w:r>
    </w:p>
    <w:p w14:paraId="420C2F93" w14:textId="43A78537" w:rsidR="001B2FFF" w:rsidRDefault="001B2FFF" w:rsidP="00A34AF2">
      <w:pPr>
        <w:rPr>
          <w:lang w:val="en-IN"/>
        </w:rPr>
      </w:pPr>
      <w:r>
        <w:rPr>
          <w:lang w:val="en-IN"/>
        </w:rPr>
        <w:t>District 8: San Bernardino/Riverside</w:t>
      </w:r>
    </w:p>
    <w:p w14:paraId="19F5EE56" w14:textId="57B0198C" w:rsidR="001B2FFF" w:rsidRDefault="001B2FFF" w:rsidP="00A34AF2">
      <w:pPr>
        <w:rPr>
          <w:lang w:val="en-IN"/>
        </w:rPr>
      </w:pPr>
      <w:r>
        <w:rPr>
          <w:lang w:val="en-IN"/>
        </w:rPr>
        <w:t>ID: VDS 801259</w:t>
      </w:r>
    </w:p>
    <w:p w14:paraId="2AC01A22" w14:textId="46341901" w:rsidR="001B2FFF" w:rsidRDefault="001B2FFF" w:rsidP="00A34AF2">
      <w:pPr>
        <w:rPr>
          <w:lang w:val="en-IN"/>
        </w:rPr>
      </w:pPr>
      <w:r>
        <w:rPr>
          <w:lang w:val="en-IN"/>
        </w:rPr>
        <w:t>Timeline: 01/01/2018 to 01/01/23 or 5 years of data taken</w:t>
      </w:r>
    </w:p>
    <w:p w14:paraId="189681DF" w14:textId="629D038D" w:rsidR="001B2FFF" w:rsidRPr="003E7423" w:rsidRDefault="001B2FFF" w:rsidP="00A34AF2">
      <w:pPr>
        <w:rPr>
          <w:b/>
          <w:bCs/>
          <w:lang w:val="en-IN"/>
        </w:rPr>
      </w:pPr>
      <w:r w:rsidRPr="003E7423">
        <w:rPr>
          <w:b/>
          <w:bCs/>
          <w:lang w:val="en-IN"/>
        </w:rPr>
        <w:t>Model Forecast taken from:</w:t>
      </w:r>
    </w:p>
    <w:p w14:paraId="1B6F2B13" w14:textId="34AF4D14" w:rsidR="00A34AF2" w:rsidRDefault="001B2FFF" w:rsidP="00A34AF2">
      <w:pPr>
        <w:rPr>
          <w:lang w:val="en-IN"/>
        </w:rPr>
      </w:pPr>
      <w:r>
        <w:rPr>
          <w:lang w:val="en-IN"/>
        </w:rPr>
        <w:t>Same details, with timeline: 01/02/2023 to 28/02/23 or the February month</w:t>
      </w:r>
    </w:p>
    <w:p w14:paraId="19F0A16A" w14:textId="77777777" w:rsidR="001B2FFF" w:rsidRDefault="001B2FFF" w:rsidP="00A34AF2">
      <w:pPr>
        <w:rPr>
          <w:lang w:val="en-IN"/>
        </w:rPr>
      </w:pPr>
    </w:p>
    <w:p w14:paraId="7909D3A6" w14:textId="77777777" w:rsidR="00A34AF2" w:rsidRPr="00031B54" w:rsidRDefault="00A34AF2" w:rsidP="00A34AF2">
      <w:pPr>
        <w:pStyle w:val="Heading2"/>
        <w:rPr>
          <w:b/>
          <w:bCs/>
          <w:lang w:val="en-IN"/>
        </w:rPr>
      </w:pPr>
      <w:r w:rsidRPr="00031B54">
        <w:rPr>
          <w:b/>
          <w:bCs/>
          <w:lang w:val="en-IN"/>
        </w:rPr>
        <w:t>Dataset Importing:</w:t>
      </w:r>
    </w:p>
    <w:p w14:paraId="2A38DDD9" w14:textId="122E1C52" w:rsidR="00A34AF2" w:rsidRDefault="00A34AF2" w:rsidP="00A34AF2">
      <w:pPr>
        <w:rPr>
          <w:lang w:val="en-IN"/>
        </w:rPr>
      </w:pPr>
      <w:r>
        <w:rPr>
          <w:lang w:val="en-IN"/>
        </w:rPr>
        <w:t>The data is imported from the computer into a pandas data frame.</w:t>
      </w:r>
    </w:p>
    <w:p w14:paraId="11324AD4" w14:textId="4014FF90" w:rsidR="00A34AF2" w:rsidRDefault="001B2FFF" w:rsidP="00A34AF2">
      <w:pPr>
        <w:rPr>
          <w:lang w:val="en-IN"/>
        </w:rPr>
      </w:pPr>
      <w:r>
        <w:rPr>
          <w:noProof/>
          <w:lang w:val="en-IN"/>
        </w:rPr>
        <w:softHyphen/>
      </w:r>
      <w:r>
        <w:rPr>
          <w:noProof/>
          <w:lang w:val="en-IN"/>
        </w:rPr>
        <w:softHyphen/>
      </w:r>
      <w:r w:rsidRPr="001B2FFF">
        <w:rPr>
          <w:noProof/>
          <w:lang w:val="en-IN"/>
        </w:rPr>
        <w:drawing>
          <wp:inline distT="0" distB="0" distL="0" distR="0" wp14:anchorId="009D1C18" wp14:editId="264B83F6">
            <wp:extent cx="2889398" cy="952549"/>
            <wp:effectExtent l="0" t="0" r="6350" b="0"/>
            <wp:docPr id="309782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782186" name=""/>
                    <pic:cNvPicPr/>
                  </pic:nvPicPr>
                  <pic:blipFill>
                    <a:blip r:embed="rId8"/>
                    <a:stretch>
                      <a:fillRect/>
                    </a:stretch>
                  </pic:blipFill>
                  <pic:spPr>
                    <a:xfrm>
                      <a:off x="0" y="0"/>
                      <a:ext cx="2889398" cy="952549"/>
                    </a:xfrm>
                    <a:prstGeom prst="rect">
                      <a:avLst/>
                    </a:prstGeom>
                  </pic:spPr>
                </pic:pic>
              </a:graphicData>
            </a:graphic>
          </wp:inline>
        </w:drawing>
      </w:r>
    </w:p>
    <w:p w14:paraId="4176A3B7" w14:textId="3DC277DC" w:rsidR="009120E8" w:rsidRPr="00031B54" w:rsidRDefault="00A34AF2" w:rsidP="001B2FFF">
      <w:pPr>
        <w:pStyle w:val="Heading2"/>
        <w:tabs>
          <w:tab w:val="left" w:pos="2836"/>
        </w:tabs>
        <w:rPr>
          <w:b/>
          <w:bCs/>
          <w:lang w:val="en-IN"/>
        </w:rPr>
      </w:pPr>
      <w:r w:rsidRPr="00031B54">
        <w:rPr>
          <w:b/>
          <w:bCs/>
          <w:lang w:val="en-IN"/>
        </w:rPr>
        <w:t>Preprocessing Data:</w:t>
      </w:r>
      <w:r w:rsidR="001B2FFF">
        <w:rPr>
          <w:b/>
          <w:bCs/>
          <w:lang w:val="en-IN"/>
        </w:rPr>
        <w:tab/>
      </w:r>
    </w:p>
    <w:p w14:paraId="1C14FB62" w14:textId="1661D009" w:rsidR="00A34AF2" w:rsidRDefault="00A34AF2" w:rsidP="009120E8">
      <w:pPr>
        <w:rPr>
          <w:lang w:val="en-IN"/>
        </w:rPr>
      </w:pPr>
      <w:r>
        <w:rPr>
          <w:lang w:val="en-IN"/>
        </w:rPr>
        <w:t xml:space="preserve">The data is </w:t>
      </w:r>
      <w:r w:rsidR="009120E8">
        <w:rPr>
          <w:lang w:val="en-IN"/>
        </w:rPr>
        <w:t>pre-processed</w:t>
      </w:r>
      <w:r>
        <w:rPr>
          <w:lang w:val="en-IN"/>
        </w:rPr>
        <w:t xml:space="preserve"> by removing unnecessary columns and null value columns by using the drop </w:t>
      </w:r>
      <w:r w:rsidR="009120E8">
        <w:rPr>
          <w:lang w:val="en-IN"/>
        </w:rPr>
        <w:t>statements.</w:t>
      </w:r>
    </w:p>
    <w:p w14:paraId="52C832D1" w14:textId="0B0D735B" w:rsidR="009120E8" w:rsidRDefault="009120E8" w:rsidP="00A34AF2">
      <w:pPr>
        <w:rPr>
          <w:lang w:val="en-IN"/>
        </w:rPr>
      </w:pPr>
      <w:r>
        <w:rPr>
          <w:lang w:val="en-IN"/>
        </w:rPr>
        <w:t>Later, we have also standardised the data in the xtrain set.</w:t>
      </w:r>
    </w:p>
    <w:p w14:paraId="472EA872" w14:textId="77777777" w:rsidR="009120E8" w:rsidRDefault="009120E8" w:rsidP="00A34AF2">
      <w:pPr>
        <w:rPr>
          <w:lang w:val="en-IN"/>
        </w:rPr>
      </w:pPr>
    </w:p>
    <w:p w14:paraId="5023E61A" w14:textId="2550E097" w:rsidR="009120E8" w:rsidRDefault="001B2FFF" w:rsidP="00A34AF2">
      <w:pPr>
        <w:rPr>
          <w:lang w:val="en-IN"/>
        </w:rPr>
      </w:pPr>
      <w:r w:rsidRPr="001B2FFF">
        <w:rPr>
          <w:lang w:val="en-IN"/>
        </w:rPr>
        <w:lastRenderedPageBreak/>
        <w:drawing>
          <wp:inline distT="0" distB="0" distL="0" distR="0" wp14:anchorId="2AC4C2B8" wp14:editId="596ED9B8">
            <wp:extent cx="4292821" cy="4369025"/>
            <wp:effectExtent l="0" t="0" r="0" b="0"/>
            <wp:docPr id="1133553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553192" name=""/>
                    <pic:cNvPicPr/>
                  </pic:nvPicPr>
                  <pic:blipFill>
                    <a:blip r:embed="rId9"/>
                    <a:stretch>
                      <a:fillRect/>
                    </a:stretch>
                  </pic:blipFill>
                  <pic:spPr>
                    <a:xfrm>
                      <a:off x="0" y="0"/>
                      <a:ext cx="4292821" cy="4369025"/>
                    </a:xfrm>
                    <a:prstGeom prst="rect">
                      <a:avLst/>
                    </a:prstGeom>
                  </pic:spPr>
                </pic:pic>
              </a:graphicData>
            </a:graphic>
          </wp:inline>
        </w:drawing>
      </w:r>
    </w:p>
    <w:p w14:paraId="11414E82" w14:textId="4861B04C" w:rsidR="001B2FFF" w:rsidRDefault="001B2FFF" w:rsidP="003E7423">
      <w:pPr>
        <w:pStyle w:val="Heading2"/>
        <w:rPr>
          <w:b/>
          <w:bCs/>
          <w:lang w:val="en-IN"/>
        </w:rPr>
      </w:pPr>
      <w:r w:rsidRPr="003E7423">
        <w:rPr>
          <w:b/>
          <w:bCs/>
          <w:lang w:val="en-IN"/>
        </w:rPr>
        <w:t>Checking correlation among the quantities:</w:t>
      </w:r>
    </w:p>
    <w:p w14:paraId="1BB63EBA" w14:textId="32D9E080" w:rsidR="003E7423" w:rsidRDefault="003E7423" w:rsidP="003E7423">
      <w:pPr>
        <w:rPr>
          <w:lang w:val="en-IN"/>
        </w:rPr>
      </w:pPr>
      <w:r>
        <w:rPr>
          <w:lang w:val="en-IN"/>
        </w:rPr>
        <w:t xml:space="preserve">This helps us decide what to use for the prediction, which quantities are best related. </w:t>
      </w:r>
    </w:p>
    <w:p w14:paraId="1F353995" w14:textId="5D10A11B" w:rsidR="003E7423" w:rsidRPr="003E7423" w:rsidRDefault="003E7423" w:rsidP="003E7423">
      <w:pPr>
        <w:rPr>
          <w:lang w:val="en-IN"/>
        </w:rPr>
      </w:pPr>
      <w:r>
        <w:rPr>
          <w:lang w:val="en-IN"/>
        </w:rPr>
        <w:t>Here we have chosen to predict the occupancy using the speed and flow values as their correlation is quite good.</w:t>
      </w:r>
    </w:p>
    <w:p w14:paraId="40AD033A" w14:textId="7C2B24C1" w:rsidR="001B2FFF" w:rsidRDefault="001B2FFF" w:rsidP="00A34AF2">
      <w:pPr>
        <w:rPr>
          <w:lang w:val="en-IN"/>
        </w:rPr>
      </w:pPr>
      <w:r w:rsidRPr="001B2FFF">
        <w:rPr>
          <w:lang w:val="en-IN"/>
        </w:rPr>
        <w:lastRenderedPageBreak/>
        <w:drawing>
          <wp:inline distT="0" distB="0" distL="0" distR="0" wp14:anchorId="1E2E0171" wp14:editId="65FA134E">
            <wp:extent cx="5543835" cy="3206915"/>
            <wp:effectExtent l="0" t="0" r="0" b="0"/>
            <wp:docPr id="1346445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445178" name=""/>
                    <pic:cNvPicPr/>
                  </pic:nvPicPr>
                  <pic:blipFill>
                    <a:blip r:embed="rId10"/>
                    <a:stretch>
                      <a:fillRect/>
                    </a:stretch>
                  </pic:blipFill>
                  <pic:spPr>
                    <a:xfrm>
                      <a:off x="0" y="0"/>
                      <a:ext cx="5543835" cy="3206915"/>
                    </a:xfrm>
                    <a:prstGeom prst="rect">
                      <a:avLst/>
                    </a:prstGeom>
                  </pic:spPr>
                </pic:pic>
              </a:graphicData>
            </a:graphic>
          </wp:inline>
        </w:drawing>
      </w:r>
    </w:p>
    <w:p w14:paraId="09F1ABCB" w14:textId="3165EAB7" w:rsidR="009120E8" w:rsidRDefault="009120E8" w:rsidP="00A34AF2">
      <w:pPr>
        <w:rPr>
          <w:lang w:val="en-IN"/>
        </w:rPr>
      </w:pPr>
    </w:p>
    <w:p w14:paraId="51A0DEB0" w14:textId="6A6D20F6" w:rsidR="009120E8" w:rsidRPr="00031B54" w:rsidRDefault="009120E8" w:rsidP="009120E8">
      <w:pPr>
        <w:pStyle w:val="Heading2"/>
        <w:rPr>
          <w:b/>
          <w:bCs/>
          <w:lang w:val="en-IN"/>
        </w:rPr>
      </w:pPr>
      <w:r w:rsidRPr="00031B54">
        <w:rPr>
          <w:b/>
          <w:bCs/>
          <w:lang w:val="en-IN"/>
        </w:rPr>
        <w:t>Splitting the dataset into test and train sets and setting the dimensions:</w:t>
      </w:r>
    </w:p>
    <w:p w14:paraId="63731AAD" w14:textId="401333A2" w:rsidR="009120E8" w:rsidRDefault="009120E8" w:rsidP="009120E8">
      <w:pPr>
        <w:rPr>
          <w:lang w:val="en-IN"/>
        </w:rPr>
      </w:pPr>
      <w:r>
        <w:rPr>
          <w:lang w:val="en-IN"/>
        </w:rPr>
        <w:t>Here we have split the data using the scikit learn module and split the dataset.</w:t>
      </w:r>
    </w:p>
    <w:p w14:paraId="2593D66F" w14:textId="4C090545" w:rsidR="009120E8" w:rsidRDefault="009120E8" w:rsidP="009120E8">
      <w:pPr>
        <w:rPr>
          <w:lang w:val="en-IN"/>
        </w:rPr>
      </w:pPr>
      <w:r>
        <w:rPr>
          <w:lang w:val="en-IN"/>
        </w:rPr>
        <w:t>We have mentioned that the test size is 0.</w:t>
      </w:r>
      <w:r w:rsidR="003E7423">
        <w:rPr>
          <w:lang w:val="en-IN"/>
        </w:rPr>
        <w:t>3</w:t>
      </w:r>
      <w:r>
        <w:rPr>
          <w:lang w:val="en-IN"/>
        </w:rPr>
        <w:t xml:space="preserve"> which means that </w:t>
      </w:r>
      <w:r w:rsidR="003E7423">
        <w:rPr>
          <w:lang w:val="en-IN"/>
        </w:rPr>
        <w:t>30</w:t>
      </w:r>
      <w:r>
        <w:rPr>
          <w:lang w:val="en-IN"/>
        </w:rPr>
        <w:t xml:space="preserve">% is test set and </w:t>
      </w:r>
      <w:r w:rsidR="003E7423">
        <w:rPr>
          <w:lang w:val="en-IN"/>
        </w:rPr>
        <w:t>70</w:t>
      </w:r>
      <w:r>
        <w:rPr>
          <w:lang w:val="en-IN"/>
        </w:rPr>
        <w:t>% is the train set.</w:t>
      </w:r>
    </w:p>
    <w:p w14:paraId="63E46ED6" w14:textId="552B141E" w:rsidR="009120E8" w:rsidRDefault="009120E8" w:rsidP="009120E8">
      <w:pPr>
        <w:rPr>
          <w:lang w:val="en-IN"/>
        </w:rPr>
      </w:pPr>
      <w:r>
        <w:rPr>
          <w:lang w:val="en-IN"/>
        </w:rPr>
        <w:t xml:space="preserve">After that we have used the sklearn preprocessing method of </w:t>
      </w:r>
      <w:r w:rsidR="003E7423">
        <w:rPr>
          <w:lang w:val="en-IN"/>
        </w:rPr>
        <w:t>MinMax</w:t>
      </w:r>
      <w:r>
        <w:rPr>
          <w:lang w:val="en-IN"/>
        </w:rPr>
        <w:t>Scaler.</w:t>
      </w:r>
    </w:p>
    <w:p w14:paraId="24611AA2" w14:textId="77777777" w:rsidR="009120E8" w:rsidRDefault="009120E8" w:rsidP="009120E8">
      <w:pPr>
        <w:rPr>
          <w:lang w:val="en-IN"/>
        </w:rPr>
      </w:pPr>
    </w:p>
    <w:p w14:paraId="1B8C5EC2" w14:textId="760BF5ED" w:rsidR="009120E8" w:rsidRDefault="009120E8" w:rsidP="009120E8">
      <w:pPr>
        <w:rPr>
          <w:lang w:val="en-IN"/>
        </w:rPr>
      </w:pPr>
      <w:r>
        <w:rPr>
          <w:lang w:val="en-IN"/>
        </w:rPr>
        <w:t>Finally, we have set the dimensions to the NumPy arrays of xtrain, xtest because the input taken by the model is of specific dimensions.</w:t>
      </w:r>
    </w:p>
    <w:p w14:paraId="51D88687" w14:textId="16F95ABB" w:rsidR="009120E8" w:rsidRDefault="009120E8" w:rsidP="009120E8">
      <w:pPr>
        <w:rPr>
          <w:lang w:val="en-IN"/>
        </w:rPr>
      </w:pPr>
      <w:r>
        <w:rPr>
          <w:lang w:val="en-IN"/>
        </w:rPr>
        <w:t>After expansion by using the function expand_dims, we can see the final output shape.</w:t>
      </w:r>
    </w:p>
    <w:p w14:paraId="60DF9E66" w14:textId="51EC6AE6" w:rsidR="009120E8" w:rsidRDefault="001B2FFF" w:rsidP="009120E8">
      <w:pPr>
        <w:rPr>
          <w:b/>
          <w:bCs/>
          <w:lang w:val="en-IN"/>
        </w:rPr>
      </w:pPr>
      <w:r w:rsidRPr="001B2FFF">
        <w:rPr>
          <w:b/>
          <w:bCs/>
          <w:lang w:val="en-IN"/>
        </w:rPr>
        <w:drawing>
          <wp:inline distT="0" distB="0" distL="0" distR="0" wp14:anchorId="75CDCA40" wp14:editId="72D4EB23">
            <wp:extent cx="4572235" cy="3111660"/>
            <wp:effectExtent l="0" t="0" r="0" b="0"/>
            <wp:docPr id="2143019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019875" name=""/>
                    <pic:cNvPicPr/>
                  </pic:nvPicPr>
                  <pic:blipFill>
                    <a:blip r:embed="rId11"/>
                    <a:stretch>
                      <a:fillRect/>
                    </a:stretch>
                  </pic:blipFill>
                  <pic:spPr>
                    <a:xfrm>
                      <a:off x="0" y="0"/>
                      <a:ext cx="4572235" cy="3111660"/>
                    </a:xfrm>
                    <a:prstGeom prst="rect">
                      <a:avLst/>
                    </a:prstGeom>
                  </pic:spPr>
                </pic:pic>
              </a:graphicData>
            </a:graphic>
          </wp:inline>
        </w:drawing>
      </w:r>
    </w:p>
    <w:p w14:paraId="0BE7C416" w14:textId="288A78FF" w:rsidR="001B2FFF" w:rsidRPr="003E7423" w:rsidRDefault="001B2FFF" w:rsidP="003E7423">
      <w:pPr>
        <w:pStyle w:val="Heading2"/>
        <w:rPr>
          <w:b/>
          <w:bCs/>
          <w:lang w:val="en-IN"/>
        </w:rPr>
      </w:pPr>
      <w:r w:rsidRPr="003E7423">
        <w:rPr>
          <w:b/>
          <w:bCs/>
          <w:lang w:val="en-IN"/>
        </w:rPr>
        <w:lastRenderedPageBreak/>
        <w:t>Scale the data:</w:t>
      </w:r>
    </w:p>
    <w:p w14:paraId="2653D967" w14:textId="4145B91A" w:rsidR="001B2FFF" w:rsidRDefault="001B2FFF" w:rsidP="009120E8">
      <w:pPr>
        <w:rPr>
          <w:b/>
          <w:bCs/>
          <w:lang w:val="en-IN"/>
        </w:rPr>
      </w:pPr>
      <w:r w:rsidRPr="001B2FFF">
        <w:rPr>
          <w:b/>
          <w:bCs/>
          <w:lang w:val="en-IN"/>
        </w:rPr>
        <w:drawing>
          <wp:inline distT="0" distB="0" distL="0" distR="0" wp14:anchorId="2ADB04EC" wp14:editId="2F58897B">
            <wp:extent cx="4013406" cy="2406774"/>
            <wp:effectExtent l="0" t="0" r="6350" b="0"/>
            <wp:docPr id="1059941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941952" name=""/>
                    <pic:cNvPicPr/>
                  </pic:nvPicPr>
                  <pic:blipFill>
                    <a:blip r:embed="rId12"/>
                    <a:stretch>
                      <a:fillRect/>
                    </a:stretch>
                  </pic:blipFill>
                  <pic:spPr>
                    <a:xfrm>
                      <a:off x="0" y="0"/>
                      <a:ext cx="4013406" cy="2406774"/>
                    </a:xfrm>
                    <a:prstGeom prst="rect">
                      <a:avLst/>
                    </a:prstGeom>
                  </pic:spPr>
                </pic:pic>
              </a:graphicData>
            </a:graphic>
          </wp:inline>
        </w:drawing>
      </w:r>
    </w:p>
    <w:p w14:paraId="4FFB5A40" w14:textId="77777777" w:rsidR="009120E8" w:rsidRDefault="009120E8" w:rsidP="009120E8">
      <w:pPr>
        <w:rPr>
          <w:b/>
          <w:bCs/>
          <w:lang w:val="en-IN"/>
        </w:rPr>
      </w:pPr>
    </w:p>
    <w:p w14:paraId="4AB7BBCE" w14:textId="2EE21C5D" w:rsidR="009120E8" w:rsidRPr="00031B54" w:rsidRDefault="009120E8" w:rsidP="009120E8">
      <w:pPr>
        <w:pStyle w:val="Heading2"/>
        <w:rPr>
          <w:b/>
          <w:bCs/>
          <w:lang w:val="en-IN"/>
        </w:rPr>
      </w:pPr>
      <w:r w:rsidRPr="00031B54">
        <w:rPr>
          <w:b/>
          <w:bCs/>
          <w:lang w:val="en-IN"/>
        </w:rPr>
        <w:t>Building the model using the functional API:</w:t>
      </w:r>
    </w:p>
    <w:p w14:paraId="300D3A28" w14:textId="4FDE6140" w:rsidR="009120E8" w:rsidRDefault="009120E8" w:rsidP="009120E8">
      <w:pPr>
        <w:rPr>
          <w:lang w:val="en-IN"/>
        </w:rPr>
      </w:pPr>
      <w:r>
        <w:rPr>
          <w:lang w:val="en-IN"/>
        </w:rPr>
        <w:t>In my model, I have used the simple model from all, which is the SimpleRNN.</w:t>
      </w:r>
      <w:r w:rsidRPr="009120E8">
        <w:t xml:space="preserve"> </w:t>
      </w:r>
      <w:r w:rsidRPr="009120E8">
        <w:rPr>
          <w:lang w:val="en-IN"/>
        </w:rPr>
        <w:t>SimpleRNN model is a recurrent neural network (RNN) that is composed of a single recurrent layer. RNNs are a type of neural network that are well-suited for processing sequential data, such as text, time series data, and audio data.</w:t>
      </w:r>
    </w:p>
    <w:p w14:paraId="100C4B40" w14:textId="2860ACB0" w:rsidR="009120E8" w:rsidRDefault="009120E8" w:rsidP="009120E8">
      <w:pPr>
        <w:rPr>
          <w:lang w:val="en-IN"/>
        </w:rPr>
      </w:pPr>
      <w:r>
        <w:rPr>
          <w:lang w:val="en-IN"/>
        </w:rPr>
        <w:t xml:space="preserve">After inputting the SimpleRNN, we have used </w:t>
      </w:r>
      <w:r w:rsidR="003E7423">
        <w:rPr>
          <w:lang w:val="en-IN"/>
        </w:rPr>
        <w:t>a</w:t>
      </w:r>
      <w:r>
        <w:rPr>
          <w:lang w:val="en-IN"/>
        </w:rPr>
        <w:t xml:space="preserve"> dense layer.</w:t>
      </w:r>
      <w:r w:rsidRPr="009120E8">
        <w:t xml:space="preserve"> </w:t>
      </w:r>
      <w:r w:rsidRPr="009120E8">
        <w:rPr>
          <w:lang w:val="en-IN"/>
        </w:rPr>
        <w:t>The Dense layer is a fully connected layer in TensorFlow. It is the most common type of layer used in neural networks. The Dense layer performs a matrix-vector multiplication between the input and the weights of the layer. The output of the layer is then passed through an activation function</w:t>
      </w:r>
      <w:r>
        <w:rPr>
          <w:lang w:val="en-IN"/>
        </w:rPr>
        <w:t>, ReLU here.</w:t>
      </w:r>
    </w:p>
    <w:p w14:paraId="7042BFF1" w14:textId="77777777" w:rsidR="009120E8" w:rsidRDefault="009120E8" w:rsidP="009120E8">
      <w:pPr>
        <w:rPr>
          <w:lang w:val="en-IN"/>
        </w:rPr>
      </w:pPr>
    </w:p>
    <w:p w14:paraId="30D193D9" w14:textId="76763BB8" w:rsidR="009120E8" w:rsidRPr="00031B54" w:rsidRDefault="009120E8" w:rsidP="009120E8">
      <w:pPr>
        <w:pStyle w:val="Heading2"/>
        <w:rPr>
          <w:b/>
          <w:bCs/>
          <w:lang w:val="en-IN"/>
        </w:rPr>
      </w:pPr>
      <w:r w:rsidRPr="00031B54">
        <w:rPr>
          <w:b/>
          <w:bCs/>
          <w:lang w:val="en-IN"/>
        </w:rPr>
        <w:t>Compile and fit the model (Training the model):</w:t>
      </w:r>
    </w:p>
    <w:p w14:paraId="395113ED" w14:textId="3B13051E" w:rsidR="009120E8" w:rsidRDefault="009120E8" w:rsidP="009120E8">
      <w:pPr>
        <w:rPr>
          <w:lang w:val="en-IN"/>
        </w:rPr>
      </w:pPr>
      <w:r>
        <w:rPr>
          <w:lang w:val="en-IN"/>
        </w:rPr>
        <w:t xml:space="preserve">Here we have used the </w:t>
      </w:r>
      <w:r w:rsidRPr="009120E8">
        <w:rPr>
          <w:b/>
          <w:bCs/>
          <w:lang w:val="en-IN"/>
        </w:rPr>
        <w:t>compile</w:t>
      </w:r>
      <w:r>
        <w:rPr>
          <w:lang w:val="en-IN"/>
        </w:rPr>
        <w:t xml:space="preserve"> and </w:t>
      </w:r>
      <w:r w:rsidRPr="009120E8">
        <w:rPr>
          <w:b/>
          <w:bCs/>
          <w:lang w:val="en-IN"/>
        </w:rPr>
        <w:t>fit</w:t>
      </w:r>
      <w:r>
        <w:rPr>
          <w:lang w:val="en-IN"/>
        </w:rPr>
        <w:t xml:space="preserve"> methods. </w:t>
      </w:r>
    </w:p>
    <w:p w14:paraId="5C0ED271" w14:textId="741DA8BD" w:rsidR="009120E8" w:rsidRDefault="009120E8" w:rsidP="009120E8">
      <w:pPr>
        <w:rPr>
          <w:lang w:val="en-IN"/>
        </w:rPr>
      </w:pPr>
      <w:r>
        <w:rPr>
          <w:lang w:val="en-IN"/>
        </w:rPr>
        <w:t>Before calling in these functions we have pre-defined the root mean square error function. In this way we are calculating the RMSE metrics.</w:t>
      </w:r>
    </w:p>
    <w:p w14:paraId="7F667360" w14:textId="3897A507" w:rsidR="009120E8" w:rsidRDefault="009120E8" w:rsidP="009120E8">
      <w:pPr>
        <w:rPr>
          <w:lang w:val="en-IN"/>
        </w:rPr>
      </w:pPr>
      <w:r>
        <w:rPr>
          <w:lang w:val="en-IN"/>
        </w:rPr>
        <w:t>After that we are fitting the model using the xtrain and ytrain data. This is our training part. In this, we see epochs=100, which means I am running my iterations for 100 times until the data is fit. This can be tuned later on.</w:t>
      </w:r>
    </w:p>
    <w:p w14:paraId="2CE0B56B" w14:textId="583DECBA" w:rsidR="009120E8" w:rsidRDefault="001B2FFF" w:rsidP="009120E8">
      <w:pPr>
        <w:rPr>
          <w:lang w:val="en-IN"/>
        </w:rPr>
      </w:pPr>
      <w:r w:rsidRPr="001B2FFF">
        <w:rPr>
          <w:lang w:val="en-IN"/>
        </w:rPr>
        <w:lastRenderedPageBreak/>
        <w:drawing>
          <wp:inline distT="0" distB="0" distL="0" distR="0" wp14:anchorId="5AAF8D4F" wp14:editId="1BCD0590">
            <wp:extent cx="5207268" cy="3740342"/>
            <wp:effectExtent l="0" t="0" r="0" b="0"/>
            <wp:docPr id="772984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84892" name=""/>
                    <pic:cNvPicPr/>
                  </pic:nvPicPr>
                  <pic:blipFill>
                    <a:blip r:embed="rId13"/>
                    <a:stretch>
                      <a:fillRect/>
                    </a:stretch>
                  </pic:blipFill>
                  <pic:spPr>
                    <a:xfrm>
                      <a:off x="0" y="0"/>
                      <a:ext cx="5207268" cy="3740342"/>
                    </a:xfrm>
                    <a:prstGeom prst="rect">
                      <a:avLst/>
                    </a:prstGeom>
                  </pic:spPr>
                </pic:pic>
              </a:graphicData>
            </a:graphic>
          </wp:inline>
        </w:drawing>
      </w:r>
    </w:p>
    <w:p w14:paraId="7D9822FF" w14:textId="77777777" w:rsidR="009120E8" w:rsidRDefault="009120E8" w:rsidP="009120E8">
      <w:pPr>
        <w:rPr>
          <w:lang w:val="en-IN"/>
        </w:rPr>
      </w:pPr>
    </w:p>
    <w:p w14:paraId="5FE5B60B" w14:textId="729D75B6" w:rsidR="009120E8" w:rsidRPr="00031B54" w:rsidRDefault="00167F44" w:rsidP="00167F44">
      <w:pPr>
        <w:pStyle w:val="Heading2"/>
        <w:rPr>
          <w:b/>
          <w:bCs/>
          <w:lang w:val="en-IN"/>
        </w:rPr>
      </w:pPr>
      <w:r w:rsidRPr="00031B54">
        <w:rPr>
          <w:b/>
          <w:bCs/>
          <w:lang w:val="en-IN"/>
        </w:rPr>
        <w:t>Plotting Loss:</w:t>
      </w:r>
    </w:p>
    <w:p w14:paraId="7B4B84AB" w14:textId="57529F65" w:rsidR="00167F44" w:rsidRDefault="00167F44" w:rsidP="00167F44">
      <w:pPr>
        <w:rPr>
          <w:lang w:val="en-IN"/>
        </w:rPr>
      </w:pPr>
      <w:r>
        <w:rPr>
          <w:lang w:val="en-IN"/>
        </w:rPr>
        <w:t>After the epochs complete execution, we can see the loss plot using matplotlib module.</w:t>
      </w:r>
    </w:p>
    <w:p w14:paraId="5056A3A4" w14:textId="4616B878" w:rsidR="00167F44" w:rsidRDefault="001B2FFF" w:rsidP="00167F44">
      <w:pPr>
        <w:rPr>
          <w:lang w:val="en-IN"/>
        </w:rPr>
      </w:pPr>
      <w:r w:rsidRPr="001B2FFF">
        <w:rPr>
          <w:lang w:val="en-IN"/>
        </w:rPr>
        <w:drawing>
          <wp:inline distT="0" distB="0" distL="0" distR="0" wp14:anchorId="70AFC089" wp14:editId="217A4C05">
            <wp:extent cx="4953255" cy="3867349"/>
            <wp:effectExtent l="0" t="0" r="0" b="0"/>
            <wp:docPr id="1136248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248568" name=""/>
                    <pic:cNvPicPr/>
                  </pic:nvPicPr>
                  <pic:blipFill>
                    <a:blip r:embed="rId14"/>
                    <a:stretch>
                      <a:fillRect/>
                    </a:stretch>
                  </pic:blipFill>
                  <pic:spPr>
                    <a:xfrm>
                      <a:off x="0" y="0"/>
                      <a:ext cx="4953255" cy="3867349"/>
                    </a:xfrm>
                    <a:prstGeom prst="rect">
                      <a:avLst/>
                    </a:prstGeom>
                  </pic:spPr>
                </pic:pic>
              </a:graphicData>
            </a:graphic>
          </wp:inline>
        </w:drawing>
      </w:r>
    </w:p>
    <w:p w14:paraId="470F87F1" w14:textId="39577A96" w:rsidR="00FD3E12" w:rsidRDefault="00167F44" w:rsidP="001B2FFF">
      <w:pPr>
        <w:rPr>
          <w:lang w:val="en-IN"/>
        </w:rPr>
      </w:pPr>
      <w:r>
        <w:rPr>
          <w:lang w:val="en-IN"/>
        </w:rPr>
        <w:lastRenderedPageBreak/>
        <w:t>Clearly the loss has decreased nicely over the epochs meaning the model has surely learned a few things.</w:t>
      </w:r>
    </w:p>
    <w:p w14:paraId="56DCF467" w14:textId="77777777" w:rsidR="001B2FFF" w:rsidRPr="00FD3E12" w:rsidRDefault="001B2FFF" w:rsidP="001B2FFF">
      <w:pPr>
        <w:rPr>
          <w:lang w:val="en-IN"/>
        </w:rPr>
      </w:pPr>
    </w:p>
    <w:p w14:paraId="6D43A8D1" w14:textId="4DBC58BB" w:rsidR="00167F44" w:rsidRPr="00031B54" w:rsidRDefault="00167F44" w:rsidP="00167F44">
      <w:pPr>
        <w:pStyle w:val="Heading2"/>
        <w:rPr>
          <w:b/>
          <w:bCs/>
          <w:lang w:val="en-IN"/>
        </w:rPr>
      </w:pPr>
      <w:r w:rsidRPr="00031B54">
        <w:rPr>
          <w:b/>
          <w:bCs/>
          <w:lang w:val="en-IN"/>
        </w:rPr>
        <w:t>Prediction for</w:t>
      </w:r>
      <w:r w:rsidR="00FD3E12" w:rsidRPr="00031B54">
        <w:rPr>
          <w:b/>
          <w:bCs/>
          <w:lang w:val="en-IN"/>
        </w:rPr>
        <w:t xml:space="preserve"> </w:t>
      </w:r>
      <w:r w:rsidR="001B2FFF">
        <w:rPr>
          <w:b/>
          <w:bCs/>
          <w:lang w:val="en-IN"/>
        </w:rPr>
        <w:t>train</w:t>
      </w:r>
      <w:r w:rsidRPr="00031B54">
        <w:rPr>
          <w:b/>
          <w:bCs/>
          <w:lang w:val="en-IN"/>
        </w:rPr>
        <w:t xml:space="preserve"> set:</w:t>
      </w:r>
    </w:p>
    <w:p w14:paraId="7B983C25" w14:textId="19BA69E7" w:rsidR="00FD3E12" w:rsidRDefault="00167F44" w:rsidP="00167F44">
      <w:pPr>
        <w:rPr>
          <w:lang w:val="en-IN"/>
        </w:rPr>
      </w:pPr>
      <w:r>
        <w:rPr>
          <w:lang w:val="en-IN"/>
        </w:rPr>
        <w:t>Here we have predicted for yt</w:t>
      </w:r>
      <w:r w:rsidR="001B2FFF">
        <w:rPr>
          <w:lang w:val="en-IN"/>
        </w:rPr>
        <w:t>rain</w:t>
      </w:r>
      <w:r>
        <w:rPr>
          <w:lang w:val="en-IN"/>
        </w:rPr>
        <w:t>, and we have plotted the original y</w:t>
      </w:r>
      <w:r w:rsidR="001B2FFF">
        <w:rPr>
          <w:lang w:val="en-IN"/>
        </w:rPr>
        <w:t>train</w:t>
      </w:r>
      <w:r w:rsidR="00FD3E12">
        <w:rPr>
          <w:lang w:val="en-IN"/>
        </w:rPr>
        <w:t>. As we can see that the model is good at predicting the values.</w:t>
      </w:r>
    </w:p>
    <w:p w14:paraId="70DF9699" w14:textId="44ACF1E9" w:rsidR="00FD3E12" w:rsidRDefault="001B2FFF" w:rsidP="00167F44">
      <w:pPr>
        <w:rPr>
          <w:lang w:val="en-IN"/>
        </w:rPr>
      </w:pPr>
      <w:r w:rsidRPr="001B2FFF">
        <w:rPr>
          <w:lang w:val="en-IN"/>
        </w:rPr>
        <w:drawing>
          <wp:inline distT="0" distB="0" distL="0" distR="0" wp14:anchorId="39C963EB" wp14:editId="7E0AF3E7">
            <wp:extent cx="5131064" cy="4019757"/>
            <wp:effectExtent l="0" t="0" r="0" b="0"/>
            <wp:docPr id="413717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717129" name=""/>
                    <pic:cNvPicPr/>
                  </pic:nvPicPr>
                  <pic:blipFill>
                    <a:blip r:embed="rId15"/>
                    <a:stretch>
                      <a:fillRect/>
                    </a:stretch>
                  </pic:blipFill>
                  <pic:spPr>
                    <a:xfrm>
                      <a:off x="0" y="0"/>
                      <a:ext cx="5131064" cy="4019757"/>
                    </a:xfrm>
                    <a:prstGeom prst="rect">
                      <a:avLst/>
                    </a:prstGeom>
                  </pic:spPr>
                </pic:pic>
              </a:graphicData>
            </a:graphic>
          </wp:inline>
        </w:drawing>
      </w:r>
    </w:p>
    <w:p w14:paraId="63B73D8C" w14:textId="7598F5CC" w:rsidR="00FD3E12" w:rsidRDefault="00FD3E12" w:rsidP="00167F44">
      <w:pPr>
        <w:rPr>
          <w:lang w:val="en-IN"/>
        </w:rPr>
      </w:pPr>
    </w:p>
    <w:p w14:paraId="6F6BFE41" w14:textId="06C09AB9" w:rsidR="00FD3E12" w:rsidRDefault="00FD3E12" w:rsidP="00167F44">
      <w:pPr>
        <w:rPr>
          <w:lang w:val="en-IN"/>
        </w:rPr>
      </w:pPr>
      <w:r>
        <w:rPr>
          <w:lang w:val="en-IN"/>
        </w:rPr>
        <w:t xml:space="preserve">On the other hand, predictions with </w:t>
      </w:r>
      <w:r w:rsidR="001B2FFF">
        <w:rPr>
          <w:lang w:val="en-IN"/>
        </w:rPr>
        <w:t>ytest</w:t>
      </w:r>
      <w:r w:rsidR="003E7423">
        <w:rPr>
          <w:lang w:val="en-IN"/>
        </w:rPr>
        <w:t>, predictions are as follows</w:t>
      </w:r>
      <w:r>
        <w:rPr>
          <w:lang w:val="en-IN"/>
        </w:rPr>
        <w:t>:</w:t>
      </w:r>
    </w:p>
    <w:p w14:paraId="3841E074" w14:textId="3D78B837" w:rsidR="00FD3E12" w:rsidRDefault="001B2FFF" w:rsidP="00167F44">
      <w:pPr>
        <w:rPr>
          <w:lang w:val="en-IN"/>
        </w:rPr>
      </w:pPr>
      <w:r w:rsidRPr="001B2FFF">
        <w:rPr>
          <w:lang w:val="en-IN"/>
        </w:rPr>
        <w:lastRenderedPageBreak/>
        <w:drawing>
          <wp:inline distT="0" distB="0" distL="0" distR="0" wp14:anchorId="5B3FE9F9" wp14:editId="3DFFE70C">
            <wp:extent cx="4915153" cy="4286470"/>
            <wp:effectExtent l="0" t="0" r="0" b="0"/>
            <wp:docPr id="1745492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492174" name=""/>
                    <pic:cNvPicPr/>
                  </pic:nvPicPr>
                  <pic:blipFill>
                    <a:blip r:embed="rId16"/>
                    <a:stretch>
                      <a:fillRect/>
                    </a:stretch>
                  </pic:blipFill>
                  <pic:spPr>
                    <a:xfrm>
                      <a:off x="0" y="0"/>
                      <a:ext cx="4915153" cy="4286470"/>
                    </a:xfrm>
                    <a:prstGeom prst="rect">
                      <a:avLst/>
                    </a:prstGeom>
                  </pic:spPr>
                </pic:pic>
              </a:graphicData>
            </a:graphic>
          </wp:inline>
        </w:drawing>
      </w:r>
    </w:p>
    <w:p w14:paraId="129E8AE4" w14:textId="77777777" w:rsidR="001B2FFF" w:rsidRDefault="001B2FFF" w:rsidP="00167F44">
      <w:pPr>
        <w:rPr>
          <w:lang w:val="en-IN"/>
        </w:rPr>
      </w:pPr>
    </w:p>
    <w:p w14:paraId="0F3ECFB8" w14:textId="70C81F50" w:rsidR="001B2FFF" w:rsidRDefault="003E7423" w:rsidP="003E7423">
      <w:pPr>
        <w:pStyle w:val="Heading2"/>
        <w:rPr>
          <w:b/>
          <w:bCs/>
          <w:lang w:val="en-IN"/>
        </w:rPr>
      </w:pPr>
      <w:r w:rsidRPr="003E7423">
        <w:rPr>
          <w:b/>
          <w:bCs/>
          <w:lang w:val="en-IN"/>
        </w:rPr>
        <w:t>RMSE Metrics:</w:t>
      </w:r>
    </w:p>
    <w:p w14:paraId="7A3E0103" w14:textId="3ECD574A" w:rsidR="003E7423" w:rsidRPr="003E7423" w:rsidRDefault="003E7423" w:rsidP="003E7423">
      <w:pPr>
        <w:rPr>
          <w:lang w:val="en-IN"/>
        </w:rPr>
      </w:pPr>
      <w:r>
        <w:rPr>
          <w:lang w:val="en-IN"/>
        </w:rPr>
        <w:t>We have seen the rmse for the ytest and ytrain predictions:</w:t>
      </w:r>
    </w:p>
    <w:p w14:paraId="11D3FAFF" w14:textId="246BE0B4" w:rsidR="003E7423" w:rsidRDefault="003E7423" w:rsidP="00167F44">
      <w:pPr>
        <w:rPr>
          <w:lang w:val="en-IN"/>
        </w:rPr>
      </w:pPr>
      <w:r w:rsidRPr="003E7423">
        <w:rPr>
          <w:lang w:val="en-IN"/>
        </w:rPr>
        <w:drawing>
          <wp:inline distT="0" distB="0" distL="0" distR="0" wp14:anchorId="599822F8" wp14:editId="3C826C2B">
            <wp:extent cx="4769095" cy="2521080"/>
            <wp:effectExtent l="0" t="0" r="0" b="0"/>
            <wp:docPr id="2062472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72643" name=""/>
                    <pic:cNvPicPr/>
                  </pic:nvPicPr>
                  <pic:blipFill>
                    <a:blip r:embed="rId17"/>
                    <a:stretch>
                      <a:fillRect/>
                    </a:stretch>
                  </pic:blipFill>
                  <pic:spPr>
                    <a:xfrm>
                      <a:off x="0" y="0"/>
                      <a:ext cx="4769095" cy="2521080"/>
                    </a:xfrm>
                    <a:prstGeom prst="rect">
                      <a:avLst/>
                    </a:prstGeom>
                  </pic:spPr>
                </pic:pic>
              </a:graphicData>
            </a:graphic>
          </wp:inline>
        </w:drawing>
      </w:r>
    </w:p>
    <w:p w14:paraId="301D57C1" w14:textId="77777777" w:rsidR="003E7423" w:rsidRDefault="003E7423" w:rsidP="00167F44">
      <w:pPr>
        <w:rPr>
          <w:lang w:val="en-IN"/>
        </w:rPr>
      </w:pPr>
    </w:p>
    <w:p w14:paraId="0350DFCE" w14:textId="07D76E09" w:rsidR="003E7423" w:rsidRDefault="003E7423" w:rsidP="003E7423">
      <w:pPr>
        <w:pStyle w:val="Heading2"/>
        <w:rPr>
          <w:b/>
          <w:bCs/>
          <w:lang w:val="en-IN"/>
        </w:rPr>
      </w:pPr>
      <w:r w:rsidRPr="003E7423">
        <w:rPr>
          <w:b/>
          <w:bCs/>
          <w:lang w:val="en-IN"/>
        </w:rPr>
        <w:t>R2 metrics:</w:t>
      </w:r>
    </w:p>
    <w:p w14:paraId="4EDE4D2F" w14:textId="75836DB5" w:rsidR="003E7423" w:rsidRPr="003E7423" w:rsidRDefault="003E7423" w:rsidP="003E7423">
      <w:pPr>
        <w:rPr>
          <w:lang w:val="en-IN"/>
        </w:rPr>
      </w:pPr>
      <w:r>
        <w:rPr>
          <w:lang w:val="en-IN"/>
        </w:rPr>
        <w:t>Similarly we also checked for the r2 score:</w:t>
      </w:r>
    </w:p>
    <w:p w14:paraId="4DD9CEDD" w14:textId="7296EAD0" w:rsidR="003E7423" w:rsidRDefault="003E7423" w:rsidP="00167F44">
      <w:pPr>
        <w:rPr>
          <w:lang w:val="en-IN"/>
        </w:rPr>
      </w:pPr>
      <w:r w:rsidRPr="003E7423">
        <w:rPr>
          <w:lang w:val="en-IN"/>
        </w:rPr>
        <w:lastRenderedPageBreak/>
        <w:drawing>
          <wp:inline distT="0" distB="0" distL="0" distR="0" wp14:anchorId="22BB3051" wp14:editId="0239458F">
            <wp:extent cx="4127712" cy="2825895"/>
            <wp:effectExtent l="0" t="0" r="6350" b="0"/>
            <wp:docPr id="1606163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163158" name=""/>
                    <pic:cNvPicPr/>
                  </pic:nvPicPr>
                  <pic:blipFill>
                    <a:blip r:embed="rId18"/>
                    <a:stretch>
                      <a:fillRect/>
                    </a:stretch>
                  </pic:blipFill>
                  <pic:spPr>
                    <a:xfrm>
                      <a:off x="0" y="0"/>
                      <a:ext cx="4127712" cy="2825895"/>
                    </a:xfrm>
                    <a:prstGeom prst="rect">
                      <a:avLst/>
                    </a:prstGeom>
                  </pic:spPr>
                </pic:pic>
              </a:graphicData>
            </a:graphic>
          </wp:inline>
        </w:drawing>
      </w:r>
    </w:p>
    <w:p w14:paraId="068B5138" w14:textId="77777777" w:rsidR="003E7423" w:rsidRDefault="003E7423" w:rsidP="00167F44">
      <w:pPr>
        <w:rPr>
          <w:lang w:val="en-IN"/>
        </w:rPr>
      </w:pPr>
    </w:p>
    <w:p w14:paraId="012175F2" w14:textId="192787C8" w:rsidR="003E7423" w:rsidRPr="003E7423" w:rsidRDefault="003E7423" w:rsidP="003E7423">
      <w:pPr>
        <w:pStyle w:val="Heading2"/>
        <w:rPr>
          <w:b/>
          <w:bCs/>
          <w:lang w:val="en-IN"/>
        </w:rPr>
      </w:pPr>
      <w:r w:rsidRPr="003E7423">
        <w:rPr>
          <w:b/>
          <w:bCs/>
          <w:lang w:val="en-IN"/>
        </w:rPr>
        <w:t>Unseen Data Prediction</w:t>
      </w:r>
      <w:r>
        <w:rPr>
          <w:b/>
          <w:bCs/>
          <w:lang w:val="en-IN"/>
        </w:rPr>
        <w:t xml:space="preserve"> </w:t>
      </w:r>
      <w:r w:rsidRPr="003E7423">
        <w:rPr>
          <w:b/>
          <w:bCs/>
          <w:lang w:val="en-IN"/>
        </w:rPr>
        <w:t>(for February 2023 data):</w:t>
      </w:r>
    </w:p>
    <w:p w14:paraId="097FB60A" w14:textId="4E14B25D" w:rsidR="003E7423" w:rsidRDefault="003E7423" w:rsidP="00167F44">
      <w:pPr>
        <w:rPr>
          <w:lang w:val="en-IN"/>
        </w:rPr>
      </w:pPr>
      <w:r>
        <w:rPr>
          <w:lang w:val="en-IN"/>
        </w:rPr>
        <w:t>We have used the February month data to see if our model works for the unseen new data:</w:t>
      </w:r>
    </w:p>
    <w:p w14:paraId="2073ADA6" w14:textId="764BEC3F" w:rsidR="00FD3E12" w:rsidRDefault="003E7423" w:rsidP="00167F44">
      <w:pPr>
        <w:rPr>
          <w:lang w:val="en-IN"/>
        </w:rPr>
      </w:pPr>
      <w:r w:rsidRPr="003E7423">
        <w:rPr>
          <w:lang w:val="en-IN"/>
        </w:rPr>
        <w:drawing>
          <wp:inline distT="0" distB="0" distL="0" distR="0" wp14:anchorId="59B32778" wp14:editId="48FE06BA">
            <wp:extent cx="3308520" cy="1816193"/>
            <wp:effectExtent l="0" t="0" r="6350" b="0"/>
            <wp:docPr id="1685201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201008" name=""/>
                    <pic:cNvPicPr/>
                  </pic:nvPicPr>
                  <pic:blipFill>
                    <a:blip r:embed="rId19"/>
                    <a:stretch>
                      <a:fillRect/>
                    </a:stretch>
                  </pic:blipFill>
                  <pic:spPr>
                    <a:xfrm>
                      <a:off x="0" y="0"/>
                      <a:ext cx="3308520" cy="1816193"/>
                    </a:xfrm>
                    <a:prstGeom prst="rect">
                      <a:avLst/>
                    </a:prstGeom>
                  </pic:spPr>
                </pic:pic>
              </a:graphicData>
            </a:graphic>
          </wp:inline>
        </w:drawing>
      </w:r>
    </w:p>
    <w:p w14:paraId="588095D7" w14:textId="6EAD5D7C" w:rsidR="003E7423" w:rsidRDefault="003E7423" w:rsidP="00167F44">
      <w:pPr>
        <w:rPr>
          <w:lang w:val="en-IN"/>
        </w:rPr>
      </w:pPr>
      <w:r>
        <w:rPr>
          <w:lang w:val="en-IN"/>
        </w:rPr>
        <w:t xml:space="preserve">Again, the same steps. We standardise the data using MinMaxScaler and then predict the output using our model. </w:t>
      </w:r>
    </w:p>
    <w:p w14:paraId="5EB79315" w14:textId="168C4E3D" w:rsidR="003E7423" w:rsidRDefault="003E7423" w:rsidP="00167F44">
      <w:pPr>
        <w:rPr>
          <w:lang w:val="en-IN"/>
        </w:rPr>
      </w:pPr>
      <w:r w:rsidRPr="003E7423">
        <w:rPr>
          <w:lang w:val="en-IN"/>
        </w:rPr>
        <w:lastRenderedPageBreak/>
        <w:drawing>
          <wp:inline distT="0" distB="0" distL="0" distR="0" wp14:anchorId="1FA22D43" wp14:editId="2BAF3889">
            <wp:extent cx="4292821" cy="2952902"/>
            <wp:effectExtent l="0" t="0" r="0" b="0"/>
            <wp:docPr id="700993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993923" name=""/>
                    <pic:cNvPicPr/>
                  </pic:nvPicPr>
                  <pic:blipFill>
                    <a:blip r:embed="rId20"/>
                    <a:stretch>
                      <a:fillRect/>
                    </a:stretch>
                  </pic:blipFill>
                  <pic:spPr>
                    <a:xfrm>
                      <a:off x="0" y="0"/>
                      <a:ext cx="4292821" cy="2952902"/>
                    </a:xfrm>
                    <a:prstGeom prst="rect">
                      <a:avLst/>
                    </a:prstGeom>
                  </pic:spPr>
                </pic:pic>
              </a:graphicData>
            </a:graphic>
          </wp:inline>
        </w:drawing>
      </w:r>
    </w:p>
    <w:p w14:paraId="3DD17A3F" w14:textId="6723B791" w:rsidR="003E7423" w:rsidRPr="003E7423" w:rsidRDefault="003E7423" w:rsidP="003E7423">
      <w:pPr>
        <w:pStyle w:val="Heading2"/>
        <w:rPr>
          <w:b/>
          <w:bCs/>
          <w:lang w:val="en-IN"/>
        </w:rPr>
      </w:pPr>
      <w:r w:rsidRPr="003E7423">
        <w:rPr>
          <w:b/>
          <w:bCs/>
          <w:lang w:val="en-IN"/>
        </w:rPr>
        <w:t>Plotting the target and prediction:</w:t>
      </w:r>
    </w:p>
    <w:p w14:paraId="7C15BDE1" w14:textId="0820E831" w:rsidR="003E7423" w:rsidRDefault="003E7423" w:rsidP="00167F44">
      <w:pPr>
        <w:rPr>
          <w:lang w:val="en-IN"/>
        </w:rPr>
      </w:pPr>
      <w:r w:rsidRPr="003E7423">
        <w:rPr>
          <w:lang w:val="en-IN"/>
        </w:rPr>
        <w:drawing>
          <wp:inline distT="0" distB="0" distL="0" distR="0" wp14:anchorId="717866AE" wp14:editId="33081AF8">
            <wp:extent cx="4743694" cy="3905451"/>
            <wp:effectExtent l="0" t="0" r="0" b="0"/>
            <wp:docPr id="1490874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74831" name=""/>
                    <pic:cNvPicPr/>
                  </pic:nvPicPr>
                  <pic:blipFill>
                    <a:blip r:embed="rId21"/>
                    <a:stretch>
                      <a:fillRect/>
                    </a:stretch>
                  </pic:blipFill>
                  <pic:spPr>
                    <a:xfrm>
                      <a:off x="0" y="0"/>
                      <a:ext cx="4743694" cy="3905451"/>
                    </a:xfrm>
                    <a:prstGeom prst="rect">
                      <a:avLst/>
                    </a:prstGeom>
                  </pic:spPr>
                </pic:pic>
              </a:graphicData>
            </a:graphic>
          </wp:inline>
        </w:drawing>
      </w:r>
    </w:p>
    <w:p w14:paraId="347D4B5F" w14:textId="63E0BDC1" w:rsidR="003E7423" w:rsidRPr="003E7423" w:rsidRDefault="003E7423" w:rsidP="003E7423">
      <w:pPr>
        <w:pStyle w:val="Heading2"/>
        <w:rPr>
          <w:b/>
          <w:bCs/>
          <w:lang w:val="en-IN"/>
        </w:rPr>
      </w:pPr>
      <w:r w:rsidRPr="003E7423">
        <w:rPr>
          <w:b/>
          <w:bCs/>
          <w:lang w:val="en-IN"/>
        </w:rPr>
        <w:lastRenderedPageBreak/>
        <w:t>R2 score metrics and RMSE metrics for unseen data:</w:t>
      </w:r>
    </w:p>
    <w:p w14:paraId="5C53585F" w14:textId="18424314" w:rsidR="003E7423" w:rsidRDefault="003E7423" w:rsidP="00167F44">
      <w:pPr>
        <w:rPr>
          <w:lang w:val="en-IN"/>
        </w:rPr>
      </w:pPr>
      <w:r w:rsidRPr="003E7423">
        <w:rPr>
          <w:lang w:val="en-IN"/>
        </w:rPr>
        <w:drawing>
          <wp:inline distT="0" distB="0" distL="0" distR="0" wp14:anchorId="4114210B" wp14:editId="3C44877A">
            <wp:extent cx="5594638" cy="2013053"/>
            <wp:effectExtent l="0" t="0" r="6350" b="6350"/>
            <wp:docPr id="920208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208854" name=""/>
                    <pic:cNvPicPr/>
                  </pic:nvPicPr>
                  <pic:blipFill>
                    <a:blip r:embed="rId22"/>
                    <a:stretch>
                      <a:fillRect/>
                    </a:stretch>
                  </pic:blipFill>
                  <pic:spPr>
                    <a:xfrm>
                      <a:off x="0" y="0"/>
                      <a:ext cx="5594638" cy="2013053"/>
                    </a:xfrm>
                    <a:prstGeom prst="rect">
                      <a:avLst/>
                    </a:prstGeom>
                  </pic:spPr>
                </pic:pic>
              </a:graphicData>
            </a:graphic>
          </wp:inline>
        </w:drawing>
      </w:r>
    </w:p>
    <w:p w14:paraId="60B4579C" w14:textId="77777777" w:rsidR="00FD3E12" w:rsidRPr="00167F44" w:rsidRDefault="00FD3E12" w:rsidP="00167F44">
      <w:pPr>
        <w:rPr>
          <w:lang w:val="en-IN"/>
        </w:rPr>
      </w:pPr>
    </w:p>
    <w:p w14:paraId="5E160AF1" w14:textId="516C69D9" w:rsidR="00D1337A" w:rsidRPr="00D1337A" w:rsidRDefault="00167F44" w:rsidP="00D1337A">
      <w:pPr>
        <w:pStyle w:val="Heading2"/>
        <w:rPr>
          <w:b/>
          <w:bCs/>
          <w:lang w:val="en-IN"/>
        </w:rPr>
      </w:pPr>
      <w:r w:rsidRPr="00031B54">
        <w:rPr>
          <w:b/>
          <w:bCs/>
          <w:lang w:val="en-IN"/>
        </w:rPr>
        <w:t>Conclusion:</w:t>
      </w:r>
    </w:p>
    <w:p w14:paraId="03E31E8D" w14:textId="44DDFE76" w:rsidR="00D1337A" w:rsidRDefault="00167F44" w:rsidP="009120E8">
      <w:pPr>
        <w:rPr>
          <w:lang w:val="en-IN"/>
        </w:rPr>
      </w:pPr>
      <w:r w:rsidRPr="00167F44">
        <w:rPr>
          <w:lang w:val="en-IN"/>
        </w:rPr>
        <w:t>In conclusion, the SimpleRNN model was able to achieve satisfactory results on the given task. The model was able to learn the long-range dependencies in the data and make accurate predictions. The SimpleRNN model is a relatively simple type of RNN</w:t>
      </w:r>
      <w:r>
        <w:rPr>
          <w:lang w:val="en-IN"/>
        </w:rPr>
        <w:t>.</w:t>
      </w:r>
    </w:p>
    <w:p w14:paraId="0BD6AE20" w14:textId="418B95E8" w:rsidR="00031B54" w:rsidRDefault="00031B54" w:rsidP="009120E8">
      <w:pPr>
        <w:rPr>
          <w:lang w:val="en-IN"/>
        </w:rPr>
      </w:pPr>
      <w:r>
        <w:rPr>
          <w:lang w:val="en-IN"/>
        </w:rPr>
        <w:t>We can see that the test set predictions are quite good, for one step forecast method.</w:t>
      </w:r>
    </w:p>
    <w:p w14:paraId="1711E5D5" w14:textId="77777777" w:rsidR="00D1337A" w:rsidRPr="009120E8" w:rsidRDefault="00D1337A" w:rsidP="009120E8">
      <w:pPr>
        <w:rPr>
          <w:lang w:val="en-IN"/>
        </w:rPr>
      </w:pPr>
    </w:p>
    <w:sectPr w:rsidR="00D1337A" w:rsidRPr="00912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897864746">
    <w:abstractNumId w:val="19"/>
  </w:num>
  <w:num w:numId="2" w16cid:durableId="284580109">
    <w:abstractNumId w:val="12"/>
  </w:num>
  <w:num w:numId="3" w16cid:durableId="945965602">
    <w:abstractNumId w:val="10"/>
  </w:num>
  <w:num w:numId="4" w16cid:durableId="831798711">
    <w:abstractNumId w:val="21"/>
  </w:num>
  <w:num w:numId="5" w16cid:durableId="1400666336">
    <w:abstractNumId w:val="13"/>
  </w:num>
  <w:num w:numId="6" w16cid:durableId="1314065634">
    <w:abstractNumId w:val="16"/>
  </w:num>
  <w:num w:numId="7" w16cid:durableId="1315599167">
    <w:abstractNumId w:val="18"/>
  </w:num>
  <w:num w:numId="8" w16cid:durableId="759371893">
    <w:abstractNumId w:val="9"/>
  </w:num>
  <w:num w:numId="9" w16cid:durableId="1624724211">
    <w:abstractNumId w:val="7"/>
  </w:num>
  <w:num w:numId="10" w16cid:durableId="616330118">
    <w:abstractNumId w:val="6"/>
  </w:num>
  <w:num w:numId="11" w16cid:durableId="1956906246">
    <w:abstractNumId w:val="5"/>
  </w:num>
  <w:num w:numId="12" w16cid:durableId="2135098682">
    <w:abstractNumId w:val="4"/>
  </w:num>
  <w:num w:numId="13" w16cid:durableId="2019234913">
    <w:abstractNumId w:val="8"/>
  </w:num>
  <w:num w:numId="14" w16cid:durableId="58678670">
    <w:abstractNumId w:val="3"/>
  </w:num>
  <w:num w:numId="15" w16cid:durableId="7829785">
    <w:abstractNumId w:val="2"/>
  </w:num>
  <w:num w:numId="16" w16cid:durableId="2136831979">
    <w:abstractNumId w:val="1"/>
  </w:num>
  <w:num w:numId="17" w16cid:durableId="491722872">
    <w:abstractNumId w:val="0"/>
  </w:num>
  <w:num w:numId="18" w16cid:durableId="505025128">
    <w:abstractNumId w:val="14"/>
  </w:num>
  <w:num w:numId="19" w16cid:durableId="774524343">
    <w:abstractNumId w:val="15"/>
  </w:num>
  <w:num w:numId="20" w16cid:durableId="1988969755">
    <w:abstractNumId w:val="20"/>
  </w:num>
  <w:num w:numId="21" w16cid:durableId="437408435">
    <w:abstractNumId w:val="17"/>
  </w:num>
  <w:num w:numId="22" w16cid:durableId="1536431664">
    <w:abstractNumId w:val="11"/>
  </w:num>
  <w:num w:numId="23" w16cid:durableId="202725026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AF2"/>
    <w:rsid w:val="00031B54"/>
    <w:rsid w:val="00167F44"/>
    <w:rsid w:val="001B2FFF"/>
    <w:rsid w:val="002E415C"/>
    <w:rsid w:val="003E7423"/>
    <w:rsid w:val="00645252"/>
    <w:rsid w:val="006D3D74"/>
    <w:rsid w:val="0083569A"/>
    <w:rsid w:val="009120E8"/>
    <w:rsid w:val="00A34AF2"/>
    <w:rsid w:val="00A9204E"/>
    <w:rsid w:val="00C44F13"/>
    <w:rsid w:val="00D1337A"/>
    <w:rsid w:val="00FD3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913EE"/>
  <w15:chartTrackingRefBased/>
  <w15:docId w15:val="{6F402246-7F7F-4A7A-A8B0-B06D69D69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sou\AppData\Local\Microsoft\Office\16.0\DTS\en-IN%7b1054F889-77E1-48CF-ABEB-B34F5729864E%7d\%7bC1528777-6906-4B3C-B1FD-BC0C98664877%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{C1528777-6906-4B3C-B1FD-BC0C98664877}tf02786999_win32</Template>
  <TotalTime>63</TotalTime>
  <Pages>10</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GUMMA SRI SOUGANDHIKA</dc:creator>
  <cp:keywords/>
  <dc:description/>
  <cp:lastModifiedBy>GUMMA SRI SOUGANDHIKA</cp:lastModifiedBy>
  <cp:revision>5</cp:revision>
  <dcterms:created xsi:type="dcterms:W3CDTF">2023-10-20T09:15:00Z</dcterms:created>
  <dcterms:modified xsi:type="dcterms:W3CDTF">2023-10-23T09:42:00Z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